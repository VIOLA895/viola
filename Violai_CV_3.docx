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opTable"/>
        <w:tblW w:w="5000" w:type="pct"/>
        <w:tblCellSpacing w:w="0" w:type="dxa"/>
        <w:tblBorders>
          <w:top w:val="single" w:sz="200" w:space="0" w:color="95151E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6"/>
      </w:tblGrid>
      <w:tr w:rsidR="00FA2C3A" w14:paraId="27BEA22A" w14:textId="77777777">
        <w:trPr>
          <w:tblCellSpacing w:w="0" w:type="dxa"/>
        </w:trPr>
        <w:tc>
          <w:tcPr>
            <w:tcW w:w="11906" w:type="dxa"/>
            <w:tcMar>
              <w:top w:w="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784FC828" w14:textId="77777777" w:rsidR="00FA2C3A" w:rsidRDefault="00000000">
            <w:pPr>
              <w:pStyle w:val="documentname"/>
              <w:pBdr>
                <w:left w:val="none" w:sz="0" w:space="31" w:color="auto"/>
                <w:right w:val="none" w:sz="0" w:space="31" w:color="auto"/>
              </w:pBdr>
              <w:ind w:left="1100" w:right="1100"/>
              <w:rPr>
                <w:rStyle w:val="documenttopSectionparagraph"/>
              </w:rPr>
            </w:pPr>
            <w:r w:rsidRPr="00657767">
              <w:rPr>
                <w:rStyle w:val="span"/>
                <w:sz w:val="52"/>
                <w:szCs w:val="52"/>
              </w:rPr>
              <w:t>Viola</w:t>
            </w:r>
            <w:r w:rsidRPr="00657767">
              <w:rPr>
                <w:rStyle w:val="documenttopSectionparagraph"/>
                <w:sz w:val="52"/>
                <w:szCs w:val="52"/>
              </w:rPr>
              <w:t xml:space="preserve"> </w:t>
            </w:r>
            <w:r w:rsidRPr="00657767">
              <w:rPr>
                <w:rStyle w:val="span"/>
                <w:sz w:val="52"/>
                <w:szCs w:val="52"/>
              </w:rPr>
              <w:t>Kambuni</w:t>
            </w:r>
          </w:p>
        </w:tc>
      </w:tr>
      <w:tr w:rsidR="00FA2C3A" w14:paraId="1720C6E6" w14:textId="77777777">
        <w:trPr>
          <w:tblCellSpacing w:w="0" w:type="dxa"/>
        </w:trPr>
        <w:tc>
          <w:tcPr>
            <w:tcW w:w="11906" w:type="dxa"/>
            <w:tcBorders>
              <w:top w:val="single" w:sz="8" w:space="0" w:color="95151E"/>
              <w:bottom w:val="single" w:sz="8" w:space="0" w:color="95151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5FF402" w14:textId="23B95C4C" w:rsidR="00FA2C3A" w:rsidRDefault="00000000">
            <w:pPr>
              <w:pStyle w:val="documentaddress"/>
              <w:pBdr>
                <w:left w:val="none" w:sz="0" w:space="31" w:color="auto"/>
                <w:right w:val="none" w:sz="0" w:space="31" w:color="auto"/>
              </w:pBdr>
              <w:ind w:left="800" w:right="800"/>
              <w:rPr>
                <w:rStyle w:val="documenttopSectionparagraph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00100, </w:t>
            </w:r>
            <w:r w:rsidR="00657767"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Nairobi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, Kenya </w:t>
            </w:r>
            <w:r>
              <w:rPr>
                <w:rStyle w:val="bullet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     •     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   +254740896780  </w:t>
            </w:r>
            <w:r>
              <w:rPr>
                <w:rStyle w:val="bullet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     •     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 kambuniviola@gmail.com </w:t>
            </w:r>
            <w:r>
              <w:rPr>
                <w:rStyle w:val="documenttopSectionparagraph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 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</w:tc>
      </w:tr>
    </w:tbl>
    <w:p w14:paraId="5F7B14AF" w14:textId="77777777" w:rsidR="00FA2C3A" w:rsidRDefault="00000000">
      <w:pPr>
        <w:spacing w:line="0" w:lineRule="auto"/>
        <w:sectPr w:rsidR="00FA2C3A">
          <w:headerReference w:type="default" r:id="rId7"/>
          <w:footerReference w:type="default" r:id="rId8"/>
          <w:pgSz w:w="11906" w:h="16838"/>
          <w:pgMar w:top="0" w:right="0" w:bottom="4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14:paraId="0FD56115" w14:textId="77777777" w:rsidR="00FA2C3A" w:rsidRDefault="00FA2C3A">
      <w:pPr>
        <w:spacing w:line="0" w:lineRule="auto"/>
      </w:pPr>
    </w:p>
    <w:p w14:paraId="07FA1E80" w14:textId="77777777" w:rsidR="00FA2C3A" w:rsidRDefault="00FA2C3A">
      <w:pPr>
        <w:rPr>
          <w:vanish/>
        </w:rPr>
      </w:pPr>
    </w:p>
    <w:tbl>
      <w:tblPr>
        <w:tblStyle w:val="parentContainer"/>
        <w:tblW w:w="1073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168"/>
        <w:gridCol w:w="460"/>
        <w:gridCol w:w="449"/>
        <w:gridCol w:w="3653"/>
      </w:tblGrid>
      <w:tr w:rsidR="00FA2C3A" w14:paraId="56B33327" w14:textId="77777777" w:rsidTr="00657767">
        <w:trPr>
          <w:trHeight w:val="12550"/>
          <w:tblCellSpacing w:w="0" w:type="dxa"/>
        </w:trPr>
        <w:tc>
          <w:tcPr>
            <w:tcW w:w="6168" w:type="dxa"/>
            <w:tcMar>
              <w:top w:w="0" w:type="dxa"/>
              <w:left w:w="0" w:type="dxa"/>
              <w:bottom w:w="160" w:type="dxa"/>
              <w:right w:w="0" w:type="dxa"/>
            </w:tcMar>
            <w:hideMark/>
          </w:tcPr>
          <w:p w14:paraId="2170CD00" w14:textId="77777777" w:rsidR="00FA2C3A" w:rsidRDefault="00000000">
            <w:pPr>
              <w:pStyle w:val="documentsectionTitle"/>
              <w:spacing w:before="400" w:after="120"/>
              <w:rPr>
                <w:rStyle w:val="documentleft-box"/>
              </w:rPr>
            </w:pPr>
            <w:r>
              <w:rPr>
                <w:rStyle w:val="documentleft-box"/>
              </w:rPr>
              <w:t>Personal Infomation</w:t>
            </w:r>
          </w:p>
          <w:p w14:paraId="7F752AD3" w14:textId="77777777" w:rsidR="00FA2C3A" w:rsidRDefault="00000000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· Date of birth: 11th July 2003</w:t>
            </w:r>
          </w:p>
          <w:p w14:paraId="4CF8D8D6" w14:textId="77777777" w:rsidR="00FA2C3A" w:rsidRDefault="00000000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· Gender: FEMALE</w:t>
            </w:r>
          </w:p>
          <w:p w14:paraId="01A37113" w14:textId="77777777" w:rsidR="00FA2C3A" w:rsidRDefault="00000000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· Nationality: KENYAN</w:t>
            </w:r>
          </w:p>
          <w:p w14:paraId="76358585" w14:textId="77777777" w:rsidR="00FA2C3A" w:rsidRDefault="00000000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· Religion: CHRISTIAN</w:t>
            </w:r>
          </w:p>
          <w:p w14:paraId="7E50322E" w14:textId="77777777" w:rsidR="00FA2C3A" w:rsidRDefault="00000000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· Languages: English and Kiswahili</w:t>
            </w:r>
          </w:p>
          <w:p w14:paraId="65A2059F" w14:textId="77777777" w:rsidR="00FA2C3A" w:rsidRDefault="00000000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Hobbies and interests</w:t>
            </w:r>
          </w:p>
          <w:p w14:paraId="13BE88CB" w14:textId="77777777" w:rsidR="00FA2C3A" w:rsidRDefault="00000000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Bicycle riding</w:t>
            </w:r>
          </w:p>
          <w:p w14:paraId="0F929A08" w14:textId="77777777" w:rsidR="00FA2C3A" w:rsidRDefault="00000000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Reading</w:t>
            </w:r>
          </w:p>
          <w:p w14:paraId="062BE6EC" w14:textId="77777777" w:rsidR="00FA2C3A" w:rsidRDefault="00000000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Travelling</w:t>
            </w:r>
          </w:p>
          <w:p w14:paraId="5D46A02F" w14:textId="77777777" w:rsidR="00FA2C3A" w:rsidRDefault="00000000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Experience</w:t>
            </w:r>
          </w:p>
          <w:p w14:paraId="797C0A9B" w14:textId="77777777" w:rsidR="00FA2C3A" w:rsidRDefault="00000000">
            <w:pPr>
              <w:pStyle w:val="documentexprSecsinglecolumndispBlknotnth-last-child1"/>
              <w:pBdr>
                <w:bottom w:val="none" w:sz="0" w:space="0" w:color="auto"/>
              </w:pBd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Retail Worker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, 06/2022 - 12/2023 </w:t>
            </w:r>
          </w:p>
          <w:p w14:paraId="26AFCCDA" w14:textId="77777777" w:rsidR="00FA2C3A" w:rsidRDefault="00000000">
            <w:pPr>
              <w:pStyle w:val="documentexprSecsinglecolumndispBlknotnth-last-child1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SAPEKA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- Kajiado, Kenya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41529A71" w14:textId="77777777" w:rsidR="00FA2C3A" w:rsidRDefault="00000000">
            <w:pPr>
              <w:pStyle w:val="divdocumentulli"/>
              <w:numPr>
                <w:ilvl w:val="0"/>
                <w:numId w:val="2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Took charge of a family business, handling various responsibilities after high school and college.</w:t>
            </w:r>
          </w:p>
          <w:p w14:paraId="18FBB353" w14:textId="77777777" w:rsidR="00FA2C3A" w:rsidRDefault="00000000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Summary</w:t>
            </w:r>
          </w:p>
          <w:p w14:paraId="0B1B3B91" w14:textId="77777777" w:rsidR="00FA2C3A" w:rsidRDefault="00000000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Recent graduate looking for an opportunity in web development. Highly poised and dedicated with a strong education in design principles and programming languages.</w:t>
            </w:r>
          </w:p>
        </w:tc>
        <w:tc>
          <w:tcPr>
            <w:tcW w:w="46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8D6EF" w14:textId="77777777" w:rsidR="00FA2C3A" w:rsidRDefault="00FA2C3A">
            <w:pPr>
              <w:pStyle w:val="paddingcellParagraph"/>
              <w:textAlignment w:val="auto"/>
              <w:rPr>
                <w:rStyle w:val="paddingcell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</w:tc>
        <w:tc>
          <w:tcPr>
            <w:tcW w:w="44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A5D92" w14:textId="77777777" w:rsidR="00FA2C3A" w:rsidRDefault="00FA2C3A">
            <w:pPr>
              <w:pStyle w:val="paddingcellParagraph"/>
              <w:textAlignment w:val="auto"/>
              <w:rPr>
                <w:rStyle w:val="paddingcell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</w:tc>
        <w:tc>
          <w:tcPr>
            <w:tcW w:w="36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53"/>
            </w:tblGrid>
            <w:tr w:rsidR="00FA2C3A" w14:paraId="36470488" w14:textId="77777777" w:rsidTr="00657767">
              <w:trPr>
                <w:trHeight w:val="427"/>
                <w:tblCellSpacing w:w="0" w:type="dxa"/>
              </w:trPr>
              <w:tc>
                <w:tcPr>
                  <w:tcW w:w="3653" w:type="dxa"/>
                  <w:tcMar>
                    <w:top w:w="40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14:paraId="5F14A691" w14:textId="77777777" w:rsidR="00FA2C3A" w:rsidRDefault="00000000">
                  <w:pPr>
                    <w:rPr>
                      <w:rStyle w:val="documentrigh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pict w14:anchorId="235E963F">
                      <v:oval id="_x0000_s1026" style="position:absolute;margin-left:-25pt;margin-top:7pt;width:5pt;height:5pt;z-index:251658240;mso-position-horizontal-relative:text;mso-position-vertical-relative:text" fillcolor="#95151e" strokecolor="#95151e"/>
                    </w:pict>
                  </w:r>
                  <w:r>
                    <w:rPr>
                      <w:rStyle w:val="documentright-boxsectionnth-child1headingsectionTitle"/>
                      <w:rFonts w:ascii="Montserrat" w:eastAsia="Montserrat" w:hAnsi="Montserrat" w:cs="Montserrat"/>
                      <w:b/>
                      <w:bCs/>
                      <w:caps/>
                      <w:color w:val="95151E"/>
                      <w:spacing w:val="20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5D85B8E9" w14:textId="77777777" w:rsidR="00FA2C3A" w:rsidRDefault="00000000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HTML</w:t>
            </w:r>
          </w:p>
          <w:p w14:paraId="6E13A4DF" w14:textId="77777777" w:rsidR="00FA2C3A" w:rsidRDefault="00000000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CSS</w:t>
            </w:r>
          </w:p>
          <w:p w14:paraId="02A9043D" w14:textId="77777777" w:rsidR="00FA2C3A" w:rsidRDefault="00000000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JAVA SCRIPT</w:t>
            </w:r>
          </w:p>
          <w:p w14:paraId="29144A24" w14:textId="77777777" w:rsidR="00FA2C3A" w:rsidRDefault="00000000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</w:t>
            </w:r>
          </w:p>
          <w:p w14:paraId="0A6D007B" w14:textId="77777777" w:rsidR="00FA2C3A" w:rsidRDefault="00000000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C++</w:t>
            </w:r>
          </w:p>
          <w:p w14:paraId="12B8180C" w14:textId="77777777" w:rsidR="00FA2C3A" w:rsidRDefault="00000000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Web development</w:t>
            </w:r>
          </w:p>
          <w:p w14:paraId="24955497" w14:textId="5C8FA52F" w:rsidR="00657767" w:rsidRDefault="00657767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VB</w:t>
            </w:r>
          </w:p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53"/>
            </w:tblGrid>
            <w:tr w:rsidR="00FA2C3A" w14:paraId="1C14CCD4" w14:textId="77777777" w:rsidTr="00657767">
              <w:trPr>
                <w:trHeight w:val="427"/>
                <w:tblCellSpacing w:w="0" w:type="dxa"/>
              </w:trPr>
              <w:tc>
                <w:tcPr>
                  <w:tcW w:w="3653" w:type="dxa"/>
                  <w:tcMar>
                    <w:top w:w="48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14:paraId="3B7F4207" w14:textId="77777777" w:rsidR="00FA2C3A" w:rsidRDefault="00000000">
                  <w:pPr>
                    <w:rPr>
                      <w:rStyle w:val="documentrigh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pict w14:anchorId="7EB6AFD9">
                      <v:oval id="_x0000_s1027" style="position:absolute;margin-left:-25pt;margin-top:7pt;width:5pt;height:5pt;z-index:251659264" fillcolor="#95151e" strokecolor="#95151e"/>
                    </w:pict>
                  </w:r>
                  <w:r>
                    <w:rPr>
                      <w:rStyle w:val="documentparentContainerright-boxsectionheadingsectionTitle"/>
                      <w:rFonts w:ascii="Montserrat" w:eastAsia="Montserrat" w:hAnsi="Montserrat" w:cs="Montserrat"/>
                      <w:b/>
                      <w:bCs/>
                      <w:caps/>
                      <w:color w:val="95151E"/>
                      <w:spacing w:val="20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6502A307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Bachelor of </w:t>
            </w:r>
            <w:proofErr w:type="gramStart"/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Science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B.Sc. Mathematics and Computer Science, 01/2022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noBreakHyphen/>
              <w:t xml:space="preserve"> Current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31351E5B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Kenyatta University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Nairobi, Kenya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5DDA6897" w14:textId="77777777" w:rsidR="00FA2C3A" w:rsidRDefault="0000000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proofErr w:type="gramStart"/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Certificate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Web Development, 2024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1EEB5966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GOMYCODE KENYA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Westlands, Nairobi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45D17126" w14:textId="77777777" w:rsidR="00FA2C3A" w:rsidRDefault="0000000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Secondary education (KCSE)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, 01/2017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noBreakHyphen/>
              <w:t xml:space="preserve"> 01/2022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EEEA982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Segero Adventist High School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-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Eldoret ,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Kenya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74E98683" w14:textId="77777777" w:rsidR="00FA2C3A" w:rsidRDefault="0000000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Higher primary education (KCPE)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, 01/2015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noBreakHyphen/>
              <w:t xml:space="preserve"> 01/2016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3DDA48D3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St. Johns Primary School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Kajiado, Kenya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7A289C98" w14:textId="77777777" w:rsidR="00FA2C3A" w:rsidRDefault="0000000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Middle primary </w:t>
            </w:r>
            <w:proofErr w:type="gramStart"/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education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,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01/2012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noBreakHyphen/>
              <w:t xml:space="preserve"> 01/2014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30C5A2D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Kajiado Hills Academy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Kajiado, Kenya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BEC13A4" w14:textId="77777777" w:rsidR="00FA2C3A" w:rsidRDefault="0000000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Lower primary </w:t>
            </w:r>
            <w:proofErr w:type="gramStart"/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education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,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01/2009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noBreakHyphen/>
              <w:t xml:space="preserve"> 01/2011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7ABA4342" w14:textId="77777777" w:rsidR="00FA2C3A" w:rsidRDefault="0000000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Kajiado Township Primary School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Kajiado, Kenya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</w:tc>
      </w:tr>
    </w:tbl>
    <w:p w14:paraId="33BE375C" w14:textId="77777777" w:rsidR="00FA2C3A" w:rsidRDefault="00FA2C3A">
      <w:pPr>
        <w:rPr>
          <w:rFonts w:ascii="Source Sans Pro" w:eastAsia="Source Sans Pro" w:hAnsi="Source Sans Pro" w:cs="Source Sans Pro"/>
          <w:color w:val="404040"/>
          <w:sz w:val="20"/>
          <w:szCs w:val="20"/>
        </w:rPr>
      </w:pPr>
    </w:p>
    <w:sectPr w:rsidR="00FA2C3A">
      <w:headerReference w:type="default" r:id="rId9"/>
      <w:footerReference w:type="default" r:id="rId10"/>
      <w:type w:val="continuous"/>
      <w:pgSz w:w="11906" w:h="16838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14289" w14:textId="77777777" w:rsidR="00B253BD" w:rsidRDefault="00B253BD">
      <w:pPr>
        <w:spacing w:line="240" w:lineRule="auto"/>
      </w:pPr>
      <w:r>
        <w:separator/>
      </w:r>
    </w:p>
  </w:endnote>
  <w:endnote w:type="continuationSeparator" w:id="0">
    <w:p w14:paraId="5E1A7E71" w14:textId="77777777" w:rsidR="00B253BD" w:rsidRDefault="00B25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1" w:fontKey="{07CF7477-6CA1-4D18-9D0E-9E676FA8F484}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2" w:fontKey="{6DD05EE4-60C0-4692-ACC4-921F2344592D}"/>
    <w:embedBold r:id="rId3" w:fontKey="{A84E5A7A-E098-44C9-A178-3B57323AD48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98115" w14:textId="77777777" w:rsidR="00FA2C3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CD5DA" w14:textId="77777777" w:rsidR="00FA2C3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9E3CF" w14:textId="77777777" w:rsidR="00B253BD" w:rsidRDefault="00B253BD">
      <w:pPr>
        <w:spacing w:line="240" w:lineRule="auto"/>
      </w:pPr>
      <w:r>
        <w:separator/>
      </w:r>
    </w:p>
  </w:footnote>
  <w:footnote w:type="continuationSeparator" w:id="0">
    <w:p w14:paraId="6FA1099D" w14:textId="77777777" w:rsidR="00B253BD" w:rsidRDefault="00B25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6175B" w14:textId="77777777" w:rsidR="00FA2C3A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83181" w14:textId="77777777" w:rsidR="00FA2C3A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5F41A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DC2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44DD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A27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783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164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5C2F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327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049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2ECD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5CC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425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1AE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0C76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E0B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AE9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907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5C25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36A8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4CB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202D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06A2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F9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6E61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444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14BE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EA60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146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FAFA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DE16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F8A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B421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BCA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7AA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0E3F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6780508">
    <w:abstractNumId w:val="0"/>
  </w:num>
  <w:num w:numId="2" w16cid:durableId="1374961775">
    <w:abstractNumId w:val="1"/>
  </w:num>
  <w:num w:numId="3" w16cid:durableId="1799760886">
    <w:abstractNumId w:val="2"/>
  </w:num>
  <w:num w:numId="4" w16cid:durableId="1473138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C3A"/>
    <w:rsid w:val="001B560E"/>
    <w:rsid w:val="00657767"/>
    <w:rsid w:val="00B253BD"/>
    <w:rsid w:val="00F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FA15873"/>
  <w15:docId w15:val="{07095E35-DCFA-4FBB-BA6D-2C51A8F1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topSectionparagraph">
    <w:name w:val="document_topSection_paragraph"/>
    <w:basedOn w:val="DefaultParagraphFont"/>
  </w:style>
  <w:style w:type="paragraph" w:customStyle="1" w:styleId="documentname">
    <w:name w:val="document_name"/>
    <w:basedOn w:val="Normal"/>
    <w:pPr>
      <w:spacing w:line="480" w:lineRule="atLeast"/>
      <w:jc w:val="center"/>
    </w:pPr>
    <w:rPr>
      <w:rFonts w:ascii="Montserrat" w:eastAsia="Montserrat" w:hAnsi="Montserrat" w:cs="Montserrat"/>
      <w:b/>
      <w:bCs/>
      <w:color w:val="95151E"/>
      <w:spacing w:val="40"/>
      <w:sz w:val="40"/>
      <w:szCs w:val="4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nameCharacter">
    <w:name w:val="document_name Character"/>
    <w:basedOn w:val="DefaultParagraphFont"/>
    <w:rPr>
      <w:rFonts w:ascii="Montserrat" w:eastAsia="Montserrat" w:hAnsi="Montserrat" w:cs="Montserrat"/>
      <w:b/>
      <w:bCs/>
      <w:color w:val="95151E"/>
      <w:spacing w:val="40"/>
      <w:sz w:val="40"/>
      <w:szCs w:val="40"/>
    </w:rPr>
  </w:style>
  <w:style w:type="paragraph" w:customStyle="1" w:styleId="documentaddress">
    <w:name w:val="document_address"/>
    <w:basedOn w:val="Normal"/>
    <w:pPr>
      <w:pBdr>
        <w:top w:val="none" w:sz="0" w:space="4" w:color="auto"/>
        <w:bottom w:val="none" w:sz="0" w:space="4" w:color="auto"/>
      </w:pBdr>
      <w:jc w:val="center"/>
    </w:pPr>
  </w:style>
  <w:style w:type="character" w:customStyle="1" w:styleId="bullet">
    <w:name w:val="bullet"/>
    <w:basedOn w:val="DefaultParagraphFont"/>
  </w:style>
  <w:style w:type="character" w:customStyle="1" w:styleId="documentaddressCharacter">
    <w:name w:val="document_address Character"/>
    <w:basedOn w:val="DefaultParagraphFont"/>
  </w:style>
  <w:style w:type="table" w:customStyle="1" w:styleId="topTable">
    <w:name w:val="topTable"/>
    <w:basedOn w:val="TableNormal"/>
    <w:tblPr/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paragraph" w:customStyle="1" w:styleId="documentsectionTitle">
    <w:name w:val="document_sectionTitle"/>
    <w:basedOn w:val="Normal"/>
    <w:pPr>
      <w:spacing w:line="320" w:lineRule="atLeast"/>
    </w:pPr>
    <w:rPr>
      <w:rFonts w:ascii="Montserrat" w:eastAsia="Montserrat" w:hAnsi="Montserrat" w:cs="Montserrat"/>
      <w:b/>
      <w:bCs/>
      <w:caps/>
      <w:color w:val="95151E"/>
      <w:spacing w:val="20"/>
      <w:sz w:val="28"/>
      <w:szCs w:val="28"/>
    </w:rPr>
  </w:style>
  <w:style w:type="paragraph" w:customStyle="1" w:styleId="documentparagraphfirstparagraph">
    <w:name w:val="document_paragraph_firstparagraph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parentContainerleft-boxsection">
    <w:name w:val="document_parentContainer_left-box_section"/>
    <w:basedOn w:val="Normal"/>
  </w:style>
  <w:style w:type="paragraph" w:customStyle="1" w:styleId="divdocumentulli">
    <w:name w:val="div_document_ul_li"/>
    <w:basedOn w:val="Normal"/>
  </w:style>
  <w:style w:type="paragraph" w:customStyle="1" w:styleId="documentexprSecsinglecolumndispBlknotnth-last-child1">
    <w:name w:val="document_exprSec_singlecolumn_dispBlk_not(:nth-last-child(1))"/>
    <w:basedOn w:val="Normal"/>
    <w:pPr>
      <w:pBdr>
        <w:bottom w:val="none" w:sz="0" w:space="3" w:color="auto"/>
      </w:pBdr>
    </w:p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paddingcell">
    <w:name w:val="paddingcell"/>
    <w:basedOn w:val="DefaultParagraphFont"/>
  </w:style>
  <w:style w:type="paragraph" w:customStyle="1" w:styleId="paddingcellParagraph">
    <w:name w:val="paddingcell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character" w:customStyle="1" w:styleId="documentright-boxsectionnth-child1headingsectionTitle">
    <w:name w:val="document_right-box_section_nth-child(1)_heading_sectionTitle"/>
    <w:basedOn w:val="DefaultParagraphFont"/>
  </w:style>
  <w:style w:type="table" w:customStyle="1" w:styleId="documentheadingTable">
    <w:name w:val="document_heading Table"/>
    <w:basedOn w:val="TableNormal"/>
    <w:tblPr/>
  </w:style>
  <w:style w:type="paragraph" w:customStyle="1" w:styleId="documentdispBlk">
    <w:name w:val="document_dispBlk"/>
    <w:basedOn w:val="Normal"/>
  </w:style>
  <w:style w:type="character" w:customStyle="1" w:styleId="documentparentContainerright-boxsectionheadingsectionTitle">
    <w:name w:val="document_parentContainer_right-box_section_heading_sectionTitle"/>
    <w:basedOn w:val="DefaultParagraphFont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table" w:customStyle="1" w:styleId="parentContainer">
    <w:name w:val="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1108</Characters>
  <Application>Microsoft Office Word</Application>
  <DocSecurity>0</DocSecurity>
  <Lines>58</Lines>
  <Paragraphs>47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 Kambuni</dc:title>
  <cp:lastModifiedBy>VIOLA KAMBUNI</cp:lastModifiedBy>
  <cp:revision>1</cp:revision>
  <dcterms:created xsi:type="dcterms:W3CDTF">2024-08-23T09:28:00Z</dcterms:created>
  <dcterms:modified xsi:type="dcterms:W3CDTF">2024-08-23T09:33:00Z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1a9ebab1-5d8e-4352-b224-5188889d60ae</vt:lpwstr>
  </property>
  <property fmtid="{D5CDD505-2E9C-101B-9397-08002B2CF9AE}" pid="3" name="x1ye=0">
    <vt:lpwstr>+FcAAB+LCAAAAAAABAAUmrWWpFAURT+IALcQd3cyrHB3vn56gg6bYj3uOXdvqlCE4ikCRRAWh2gU4yCGIyGYQTmB5UkY5dgPgkHEvlS3tEOfHxglHtlfj6Zp8q47uzo1N31Aj4w6Fbxiv1VcGYzVIhoCLZjgdyTIL9F0NbBAupipRnntGuKkwW8iCPeknyic/Kwjo/djmh+2qUBTiw4ZtXoulEjGJ0rx08VyLmGrvn6EkLi8pSPxIpRPCZaYwyN</vt:lpwstr>
  </property>
  <property fmtid="{D5CDD505-2E9C-101B-9397-08002B2CF9AE}" pid="4" name="x1ye=1">
    <vt:lpwstr>1WXTel2vFAR2ZnG5z9GSDd6oAR/J9YRlb8PtY7Sz6Tg3v0j5ra5amjx5ExpxesqaxqAVHPtIKMJJTQLiNkuJQYk0QSDo1YWbJrWYbWjIjqQCE6nFB8rcVCRVm93hu4YSyzMvJmGehXDU0uIJH3c6838mwQlTvv2eBTv9nkwN6hTEiyrSO3Tt9s3rcSLEfi+BQblofbSMwBkgBsnbZDAA8NxIlfLSHXR8vyII44IovOfPIm0ZXbqfCPKb6vTmDgD</vt:lpwstr>
  </property>
  <property fmtid="{D5CDD505-2E9C-101B-9397-08002B2CF9AE}" pid="5" name="x1ye=10">
    <vt:lpwstr>2MA5qQZJCt+2UQypiNXxD110hMchdCx3AhTsH58Wsi+WL7vAg6hFgPhLoDLhfg+/4T6qv5iF+pZpO8P6pnhX8YEOvGPov+FCOEsn6tXP2miTqCl45LJGpC8YFyFCUgdOMPSg6GO5xgBFu1ZDzs0sN2MotzxUEnEYEHzngUrWj+duJewMXA2ARaS4dhNFxhO3AUCYpPaWWGN7CYNgy2NdYOyqbKcniuAH8zLHDoiWFsNs25bDfk4OxZ891OtDb61</vt:lpwstr>
  </property>
  <property fmtid="{D5CDD505-2E9C-101B-9397-08002B2CF9AE}" pid="6" name="x1ye=11">
    <vt:lpwstr>ebiqN6awmMjNdIGKMWZnVroJBk30KVTuc4Yi/ggw3YWk3sW17u6v0PrGhs+ttFdjurg+6Ll3ynRjWDdDLCsDyCaP/OiTjadRdqA0ESgnGcrOj9UTgUrzqjdfV0TVm6Bk/zzSVPrDU4tjCrY8XLOhsn8xP2T20k3R3Ax9eBlfhuQoaOaoxT42dH5x9brbiHNniWinhtmxdv8fPFc0QCy4N8kYWBSMs/Ol2KlHazNeKXhCAATkxHpQ2swTdOgpDmq</vt:lpwstr>
  </property>
  <property fmtid="{D5CDD505-2E9C-101B-9397-08002B2CF9AE}" pid="7" name="x1ye=12">
    <vt:lpwstr>W0M/lvIJpDxK3ASjSjcLrUDw+rg4m84V1JA7Ij5eoGpjJXUzNNnPjHk2qirSWZqd8+9mPB2YdGNq33R5xoX9TW6lGJFR2n/xMEpwrQqRu3/5fVeKIhj8lWNs2kjw6Z3pAH59gtILEXJVbhtjXtor+U28BOizoyyDhgUDzS2ssWa/ATWgueMpjDOM+EtX0AQoXG8VWOKsu7sv2zAnptwG7X0FHD0H32KXUWNq/A89ohNyF2iWuPxvofL06n36JFJ</vt:lpwstr>
  </property>
  <property fmtid="{D5CDD505-2E9C-101B-9397-08002B2CF9AE}" pid="8" name="x1ye=13">
    <vt:lpwstr>rDY7qbBGeQzBCMGjRjhdH1hR2PVdaIiHIt8d1A0vbWtj0OXF86d2ZNMgwRvZTJXqgDyXo2DVVMS/HGWeMMvtpJcFKeXcNO1c8FiQChvEJxMFzJRejdhDmqJ/DU3fGH8A77kN2FSg97hd3rp3hMbu0kRT8TW9WDC6U/N1fPeYxE1hc7hahldECR01cX9kQoMLXai2w3jCqGoP2F5wcYDTZ5sWBlLLdKneFUEGjoNcuHicLSYzRXeXkYqpXGFWKZK</vt:lpwstr>
  </property>
  <property fmtid="{D5CDD505-2E9C-101B-9397-08002B2CF9AE}" pid="9" name="x1ye=14">
    <vt:lpwstr>wS5LZioQ6XBg4A0qtrohm1IO42r1WhelJjNJtBlHQ5KFHJN5TBSrAPBqZb/wcfX8JLGrbNLTnMomed5JNPLKjuPu8qkkfcfJfhci1H7rTDR6+/1pbXaU0UP4sZbsAQenUQqX7KOfgSwZUQf8VY71yHcvdmQT6+HzUugnbOwh3YIEg5Qh/EdEPzR1RtvA1Oq4KuwVn7wiUW9QWOHsfK16eKJyTtlbnQCGkame1ac71/jBuM+OF6+RP/WQzdXzuCp</vt:lpwstr>
  </property>
  <property fmtid="{D5CDD505-2E9C-101B-9397-08002B2CF9AE}" pid="10" name="x1ye=15">
    <vt:lpwstr>mhr0msd9d3Z98l3j0MuTjOPh/jh8VNUS7D/GxEpA83sCSD8O2bv8BzDhiPSqygXt/g+r9zG0//SU7NDkCJ192jhbP7dDPBuepBD6EoMWPxa32o32+vt2aHhOSNouygkh9Ur4JaSqFWLzLCYj2X8YeBtncREjQbinOgo4mCRMaBvzw6qP4po8fnOoilGYhrp/D0a0ruS98h7LqGwPbJwFNB2SJBTTfWekCmUZpkcZjgr0twgwNi2lwZJG5aeYse3</vt:lpwstr>
  </property>
  <property fmtid="{D5CDD505-2E9C-101B-9397-08002B2CF9AE}" pid="11" name="x1ye=16">
    <vt:lpwstr>sFSCb/ryezUnEfxbkKagE0TaDf64G4nW7jGCugJIgfDnagJdWrgeEDsoTEGYUT+cNV+XSuEoBo8DlyUuooT71D561IEav2eI2R+hWZxVmXODp+7aVIuxbeBOYstWz+Sv7B4qdqCFbwBnMWArjgOQ8mvyEokgnRHlblNindynkwmEbcQq3/9vm6QzuG5sQ7Gp1KbxvHZn/w4qXDG/lwsyPZGo39Y430KzGRkGJUcQ4c4m+/tIJMohyzBB9tbKB5Y</vt:lpwstr>
  </property>
  <property fmtid="{D5CDD505-2E9C-101B-9397-08002B2CF9AE}" pid="12" name="x1ye=17">
    <vt:lpwstr>/MVpHuS7tHV7bVhZ1ZnYDN5IdfYKs2eJuwgrU08mdY5mWAj5Oq/SR/Bo2TpTzSclGEHXi6PGFMx2Hj31iXtmNnuSHEe7IFGUP5xVZqOJGIpl0jkpQaoMx4eA0ztKONnYKFPvFtbdyzXA83VW5wgJXHl/jYDzGm5/YOaIgcpAxCz1fwHEOijK6lKZi2a/SN88B/u5QOL6RL7ob07BmfIvmtTOBDnhIhTk6OeZoGVtb58DQWMzgz1xN8F3YmC+lFm</vt:lpwstr>
  </property>
  <property fmtid="{D5CDD505-2E9C-101B-9397-08002B2CF9AE}" pid="13" name="x1ye=18">
    <vt:lpwstr>jAFI4XGUI6bbwWj/zdq4FijuUb6/p3ya0LOb8KyelPxUdh72bUI9UPgyQJ04WuwfOjlR3RVOvfH2eEQunbZcJxT3n8aRe0dmOy01OMHcwMr12mX45EgqRF1FMPdhAuDc8zyfVEUsaHw3c+U63wRKmeSbEDWEQDUK+DKOiPQefkXS6isVtKlWGnDw+cXtS/UzRwT2GWr+a19UqZr7RN7Lp0C0IQeTPgZI5H/ccIQzx1yPzHdDzsR2m/Ly7AnDXeg</vt:lpwstr>
  </property>
  <property fmtid="{D5CDD505-2E9C-101B-9397-08002B2CF9AE}" pid="14" name="x1ye=19">
    <vt:lpwstr>eZyyGXKtWwB/1afeOkBkr3Y5ldi/g7ptxQLrUx3v5ZYbkeT9gcSySnXtb9iORKzIiz2bKXXZi1fmhgnUEc3Hkr73j1nf8/7GBLmN3RcZPYX2iCC1eIRsKqXNf5NJH0BlAkjEmDtLVCmGpkeUAo+L8iF+N9a6t4k0xjXM3eAa1T/FVGvnFrsuNBjyTu1HU5FAn+BxHo7RdlVxkDDazKRaMR7WE/FTtnBYs1/gg4MbdaJM4a3VrSVOkHqe6ZeWG/0</vt:lpwstr>
  </property>
  <property fmtid="{D5CDD505-2E9C-101B-9397-08002B2CF9AE}" pid="15" name="x1ye=2">
    <vt:lpwstr>1XQTu8yUB/+xKmZF8UDP0bra5AUmQuPUfotMFx07VL2klpBMIEq2HW7eL1DBEyLWZMsSJ5YhdaAnlDZ1weNxq7geoWMwx3tsx2rWMsI0KprEzzvYF/otN3YT/iBn1qb0JmCirzjmx088t8gWAdTpby230UX7tVEadlCxqFq+Ir3AVxqSUCVdshwr1AhzrFpGq12JfzOFnChlviTKUKfYtZ6pz9uExgHjYacxRgyW+AozqAKpEjOFRt8doxH+HCP</vt:lpwstr>
  </property>
  <property fmtid="{D5CDD505-2E9C-101B-9397-08002B2CF9AE}" pid="16" name="x1ye=20">
    <vt:lpwstr>Iq1LfmrbDTFrdqj8LX7DThR+p0dqMsHrxyIdS8I4piCBSHbTZkQfXLuU45np34wu/NW8uv0UQVRSq1EVPAUIE1KGnzSXL4FhmmukxxCRUvF7VN762vFOxo87VjNAiIgjYEl465cCRMd/hvALvypG4to0m0lOG5rLfsAzZadzJ7RmT+sLCrTesyAZM5V2L7yYvQtRRBqViEYuKgLkYRNAWZoPlSqOLmQf5We59kZ+6SACHGTLXPdxZD9ysHo/Mjj</vt:lpwstr>
  </property>
  <property fmtid="{D5CDD505-2E9C-101B-9397-08002B2CF9AE}" pid="17" name="x1ye=21">
    <vt:lpwstr>591sceqr+lurmrKv2PpvPwRwBAAlOykHwQ7QXUC5LrKBdtRkWreHBj+I/HhoML/710fL8ZZV91/PiLCQOL/eko4v+vDrOsz+FDVpOANCyzdK2dDYcCu1OQOY7+MPwDNmBthnsTRXvwuOdwd6Xc95HMSU3QUH+8E0Xeqxi8jdqjXwjeNPFaBv60zYPUY5oRC8ow/6O9cnHUkGfJ8L7rG+yBmx3ZWuVSXF9jyL6UnOQsYlQUc1zPME0agmY5gDeuG</vt:lpwstr>
  </property>
  <property fmtid="{D5CDD505-2E9C-101B-9397-08002B2CF9AE}" pid="18" name="x1ye=22">
    <vt:lpwstr>F/q/vzcRrMqLyF7G0pCeGSY9pvIKuFqObZ23xuLqU2+UyT4RwJcNRrnpdmvpY5EhVi/At46iqt6K1jLHZiAkAdPU+HDV+fDeKWUKbhNRZ/fqCOF1R9CU85sdPDreJD3SxLRj2BZD5xr5s8t7HQcLhzikyA85yFLd/fPeewMqn2n8ADq1AlIc+2d/aeWFOJNuhuPl2ZmKCQ1XTWjQsSjbRxAihaV+thKxjcxh5pf0+kltAzKJf8oslaWWDbFU6vA</vt:lpwstr>
  </property>
  <property fmtid="{D5CDD505-2E9C-101B-9397-08002B2CF9AE}" pid="19" name="x1ye=23">
    <vt:lpwstr>QhK6Pp6HPyktkcPGkbnNaucaHNorohB/8nZQyGAv3m2PzE/3liPLxHj0j9xNLkE+SX/WN2zBCsj6n39007H7fcH18YvBHa9BP427Xf+jDQO7s6USe4MnXkGSKhINRQZFwz0Jr1JVJcvC0A72LFsDw+GrqXumvYvzm6uN0PmwNt3GSsINmq3UK61vXyEWMvXL2UfrbKvtbYPZRUv/bkH6RR+fS+K8uckiN3QP1RroG9kml67DeOtkB8NqxqQJ91Q</vt:lpwstr>
  </property>
  <property fmtid="{D5CDD505-2E9C-101B-9397-08002B2CF9AE}" pid="20" name="x1ye=24">
    <vt:lpwstr>sYAAzAocvcaff9r2YQpZqbLmVQNUb0GT1exVK2zPSeqIdG04qDiRQFhTkxZs11/nhERG5QjnkNrmiDr6TP5k+ANQjfW+CWpcwS/WMIYToVWNNGIGrZG4Nh1Diemt8+1lA7SmDl2lyfZqa3xCBLvSP89K9Zdq6ZoiQQDYe6X7k0BMxDL0rBFroFGPdekij9lMfcXteYOT7tu1mGRO/mpXpgmiK8Qq7eyhe3ADuSF6hcieToQKNS2hmVZH7knxiSq</vt:lpwstr>
  </property>
  <property fmtid="{D5CDD505-2E9C-101B-9397-08002B2CF9AE}" pid="21" name="x1ye=25">
    <vt:lpwstr>UI6PnlfTnQXO0ik5/JWLo8q+qrq+4ZA7kznGoghHFFDGUWMuyslIAb2L1M+f7hBoHYurhE8MMQ29Qlr0svRekFPihv/CCFHU53ziuDHD4h+HhmBsw/8tx4ppSGHAKehH9WyYLYfZEZcYbInEnUA/5p1Bw4bZ8gYn+Hp8VyH4LWaRPSPscV+iUyu6PVzT4U05pNDzeCtgplYRJhKzcQETtgHB03iZEhok/fcGruVWEqco5Nw+qeZQExYRp4MPo/Q</vt:lpwstr>
  </property>
  <property fmtid="{D5CDD505-2E9C-101B-9397-08002B2CF9AE}" pid="22" name="x1ye=26">
    <vt:lpwstr>jsoEX+jEJZMQwTt19PxopjDYNqtm+YUq5xDEK26qBuYC/xyJPuJgzT1kgLAk74og+3iS1q0BnNkWAJ3PQBqa8CfFVicvLk5tBCLYN/Eb4mVwdQjTPC/bIeB6PBDKfzatupJutsD52zj4AkfMG/4Cv44Xhq2Cd2ITqVVpRa35aj5pOrwJiQjLk49PEnry/SJPfB3JYM0MpITZta13NVip2q6dg7Hl4ICX1nLoMadRnS+HOoP6QEVr4s68hL9Xr4I</vt:lpwstr>
  </property>
  <property fmtid="{D5CDD505-2E9C-101B-9397-08002B2CF9AE}" pid="23" name="x1ye=27">
    <vt:lpwstr>98YlqIlX5T9KDTlkH14wgwLkDGhBv0Fzv7UQe1az8HZSfuBpCMTapYx0sZCWsI1lbXO+S0GHXrMhk2/VsglnRBnze6vYWf3IBbh/KCcCfaj04szYsD4hYZqXog9812kq5/jz5FTuOqD76UH2Ur751olpds45nBm3+TvlmDCOtxol9v1R2CieeRUXGdSOMv6Er72IVBJgXHbvsJdN/bwKHCsgcPJh1A3//0qleSA03iQp0UuK6Hl6FQ+49D0cb8z</vt:lpwstr>
  </property>
  <property fmtid="{D5CDD505-2E9C-101B-9397-08002B2CF9AE}" pid="24" name="x1ye=28">
    <vt:lpwstr>YwNuMtNmyl1/t3VHO9S0qQdkdnq1EOjN2PIKYRFm3PKHo343tKXy2LGba7lTKCzV60mPrWpIaN6lfS2ZysFf2VN5cfENp3D5wNeEtPW6JCU0mv2doqmI9n5oYqkPjS++roj/HaGL0qC0Qh2pYhhoKzmtn/jqMrW0RcL558pEX/8e8vTOOAdDahrFWcZWEfHDId/+CgFsJhySDHZQVbBFBLTezZEqWe7C04xT/SR/bXg3ZzlPWqr313hyMPKyl+u</vt:lpwstr>
  </property>
  <property fmtid="{D5CDD505-2E9C-101B-9397-08002B2CF9AE}" pid="25" name="x1ye=29">
    <vt:lpwstr>vWw05Blw3mbzwL8+9eMVVv2RJfVsc/Fec4FYZvhlZxhjODwnbsik+E09Hll0AwShtnqhHPBKGPzPSQxpw8TLDNzH3jtTSpLg4HOukV28qYGQWG3Nxy0i3s7fdy+LtuSv7QVRAc8B1iv1kQ1Vn6PQZOANcmpjP8CO1DYia+4PQ/Sm1MKc6FRjIBuqNB+TCqTdcaFndIGpopyfaN0pHn6+uyBCvffl8pNSWUEJ2jPAc1JC3M+Fnyg0R1HmUGMDbKi</vt:lpwstr>
  </property>
  <property fmtid="{D5CDD505-2E9C-101B-9397-08002B2CF9AE}" pid="26" name="x1ye=3">
    <vt:lpwstr>o1arazp6ADXa7PI4SsVkVLCTUSlufbRMW9NWyX26yyR3bsx820xoMF0SvicDpUrNWOsW19zaDH10fRYHmifkNOr6j6cEew8znn1ycwvSljCpaqpUi7wC9cE/z0noweVZvMA9ffPaIdftaPv5ZWT5w7GbupxSeLqBmyEPTmlOO8pABnV0cpmXyMPjzPKp/mOM7Z9VaTFf1Gi7ctjyOTHpMkdYJOPh4VRyB5DNFwMHOQMW0UpfCwYGw3+CmTb/4R9</vt:lpwstr>
  </property>
  <property fmtid="{D5CDD505-2E9C-101B-9397-08002B2CF9AE}" pid="27" name="x1ye=30">
    <vt:lpwstr>UngH48hyuGqrA8Aoomh32z4bOJGPwmVmn+Kr0dSXOikJah7yytC6GKYdA0nqgs8U2WEgC4kpESppT0yRsAFseWZvcX/+VvoUG0eOIHvazOwpySCSzyMVthdfizHWvX1jxRlWwXs2mjjmeBKSV8BvDTxMdsZLiKErCb1XB031J9tsx2VyPJ/k79NEVF4iDI9HWGfYC8g8Ru4ipb/0R2euUx4RiAWKBfFmIkGD2yyuEFrseiRfxNnrIjv31yf5k4s</vt:lpwstr>
  </property>
  <property fmtid="{D5CDD505-2E9C-101B-9397-08002B2CF9AE}" pid="28" name="x1ye=31">
    <vt:lpwstr>CrYtDwW/WWoS1Yh+H0q87/i3ltXPOC5zsP7dXA0O/kN6ZNhRrQva6CjZhJg7FOp6fBJQUeLdXv7pMXuJmECL3918zmK5N2n/nF3yQ95I9wqEvf1F3E5GJym7ccMEY99gHWZdtnxg8dPfNpbhxv2CG8E2V63jOmfALWyLqWFg0mupXdUxmrvaN9jtlfdzJ7JnmPokstDRU5c7kMsk6qmWyinXievV0ztn80Nqz53raGR6OM+Js/fvgEC+bRgt3eK</vt:lpwstr>
  </property>
  <property fmtid="{D5CDD505-2E9C-101B-9397-08002B2CF9AE}" pid="29" name="x1ye=32">
    <vt:lpwstr>szd/bvHUKzai9T2VP5H+wS+S3T8GE+bLZt9jqdP6ah4wl/M8sj6yajJq8I2CiD3NMl27c0Venfrj/W3prkTO2uRHld8PJ1dSisKpL0puKWIxOG7xNxZHhdpizaD+CZS0kCnZ+mshnMmBDST/ZrIQi7l3jy6P9R5xUwsvPtJaoqno85u5Rnmsqog8/NLJ+nhzL6BK9PHd8B759SgC1qpx47oDup10jxp7/Gl8jWGZ5z474z798LU47/4ld8yoUIt</vt:lpwstr>
  </property>
  <property fmtid="{D5CDD505-2E9C-101B-9397-08002B2CF9AE}" pid="30" name="x1ye=33">
    <vt:lpwstr>NJLtQV9XJresu8ZVaiFYnOz8icio8/beKqFHis2DSGv1XKM6mSj95pUOCISkZLY/Ir6pStD8iYOw/QTi8SjT5Uu+5QZb8Gj2nBvO+sZ0Bb/FcQlx/UB5/atRvv0koK6SJDnubrZDGfAh6POPJI3Oa6Kwv5lXrMo71jjGn5xGcCW7uuY0feGX7MyMRRhF+lki/BRH19zWvr/+VIA3n8Gsdbx3N2FtVQC+ZQuMdvllH2dVGs3KTpXO6JMpOSJZLxv</vt:lpwstr>
  </property>
  <property fmtid="{D5CDD505-2E9C-101B-9397-08002B2CF9AE}" pid="31" name="x1ye=34">
    <vt:lpwstr>ADG1hu5FeyyiSwWWqwvavlA28tKQLy7czK/yponV4DvC8uWyIMNc16dmgBQqKatD6Rp3y2N1IfRCWZ5ahufBz5+4UJlEtSKbChYWW1oCaNbnmxqZyp0inYywSoDYvNJQaSNwdnLTSOCav+I0xgDn3p2mqfG+SKoGqxnxZf5fwIMqPItj0dXvbvHxD94FD4VV756j9Lqx8ZVf1RxXpqdm9ZexxJPhaO7di85t7vnEwjFNxmYsLy/9uJiPYcAiIxk</vt:lpwstr>
  </property>
  <property fmtid="{D5CDD505-2E9C-101B-9397-08002B2CF9AE}" pid="32" name="x1ye=35">
    <vt:lpwstr>Bz+BsgaED2axl7HGwUze1ftI8yWilYwqVej8IGb6CjDlPvyKl5FfLf65dVlE+bOji05PIUhPrD3/9uz67ebnJGUofEqZo/ngB4ljJxov/evxIdlpjRfi+2zs8siw9RCrgld7y5rEcAu43PqRZmAOKTUwRXi74IriwtmlkMkWfox/BLKTAagvmjRMzpl3WzeTvK9dOwJxVkFHE60mdVJT0+Sx2R+SYyZKOuzSkRSMjfz8ug6nB02s2LvyU1hGGW1</vt:lpwstr>
  </property>
  <property fmtid="{D5CDD505-2E9C-101B-9397-08002B2CF9AE}" pid="33" name="x1ye=36">
    <vt:lpwstr>ht7CGYqChuS/8GjutAO+3sP6WiOJtHDzvynZIyRyEJEqLBSfrWydKpaWNGenmvrsjx+HEj9a4UOZb/FpllePhkMv9xjvCKdBXBNuyBLll7VItIVWM/A+Dh1iyQy/2ZGrPAwlvSmb2nFJQEcFr0/BuUzDQF4g7kiaEDaW8h526I/UHp0l4G2yKMKCZuyPig2aMHx+mmnPAhzmwRTkbEpO+qT6eCbsKnd9D/UMfb5i73MeiiCEa9VRk+jWTqc+0Sy</vt:lpwstr>
  </property>
  <property fmtid="{D5CDD505-2E9C-101B-9397-08002B2CF9AE}" pid="34" name="x1ye=37">
    <vt:lpwstr>erqTwjDLioMGvrxSuQV1O+YU2QgDjs4pSM/8pkIMoN3eKTiFZ6Ep8hxpdKY14tBe0u0uOqOEB79j/9bdjduFz0fPVr9f+WyuMp+APq3D/r8Lhd99H99xhUZhvRFxd6teC5fdUHnEkp0Na1g+q08k7ZDnQB/FkE1gYjul6vvQvQ6HnuYVLiuU1HoKWpTzq6W7KYEm60h3Sn3bO4wq4PiCSBlvqECCpZYLiBhZ4Z74F+QyrPARN1U5k5VC7ZeXbPE</vt:lpwstr>
  </property>
  <property fmtid="{D5CDD505-2E9C-101B-9397-08002B2CF9AE}" pid="35" name="x1ye=38">
    <vt:lpwstr>drkmebnrZNavnKcKGB/40SagA95Bm5oYgRDDQSAw6q3VB57H2icmEf3VAMWmxpYuZ2Hm9d+4efmNGKpmS0lFDlFXAymyvV6v9XKEqhU3Gc/2UuSvIwrjsmw3Bj0TUd0Lafu4HEAqxoPpujp3hkYacevO+ftODAULrvZsiBfGcjTXgFTS2Lp9TBqynx1MYbeCzt5yYKs2XvgZw2QHvMa1BsoPcQkfe6J1N8Aq5YQc9ejVm0cgjEbDm8O8WmBwd7V</vt:lpwstr>
  </property>
  <property fmtid="{D5CDD505-2E9C-101B-9397-08002B2CF9AE}" pid="36" name="x1ye=39">
    <vt:lpwstr>yutGqaJoV4Kic6DMazHfD0Im7N96mQPiWW8EpRX+PG4WQn1/ANx5EBXwHjkP/42C7gX+T+SXrg2iuIGeRODmYGxWFca3JJwUTMr0bRRruY032RfAQcq4stv09B35LutDAbjbzMFOIiAyaEt43p0lRP8VcKZvBFh9vo7dslmcolnUjXKx3YLCKPw3Z1ihl4oKX67+h27xS7GW5kdzdt5Yb9VMbSlUvzjcjevcI6HvP9cxv0DCSjlQMU6NIghLPcd</vt:lpwstr>
  </property>
  <property fmtid="{D5CDD505-2E9C-101B-9397-08002B2CF9AE}" pid="37" name="x1ye=4">
    <vt:lpwstr>j+ieWqUf/+OZbOO5Zc/2IlDaKbB/8C/iLtapWrwVlowl/M4RQROK9GZ565UcmuZXDGeWTZU1E4y+nKd7G+sEpD+qSNCl/yg1pHDsmHTGGkpE41xJdnONQYG3wtd1/yViyaR/U7mJOgtflxKem+LDCZjavr1QCoFEAXRDYBwS2umS5CqlG2QKrO+HXWDqRCcd8dykFos7gw8mZn6Qrutwleewk79lFacODqdqNVv6AHC70FIc+WMCPo2FF29Yy0u</vt:lpwstr>
  </property>
  <property fmtid="{D5CDD505-2E9C-101B-9397-08002B2CF9AE}" pid="38" name="x1ye=40">
    <vt:lpwstr>h/CPkN/r4Scl6qvaNg5FquQdz6BaO0rsrd+6rojEPH+TqmPPGwVRfBCPNrO6Iw6nTqYwnihCa4aNUl+A5ESlS1FX1U7Wrm3rORJTJ6NxUmyoxEtC3QWQybYz8re9vew2efRBgsXrnKrLE2y4vpT1yezzOVIfoRzem74MlmY1ii2TAxB+o8Rs1EX70xPqHbTg56SZXQ5pDC4N6NcOY78a6ZqCpCO+bMkd5LfSoMOc1+Us2TlIYo9Mw09XAVr+cOi</vt:lpwstr>
  </property>
  <property fmtid="{D5CDD505-2E9C-101B-9397-08002B2CF9AE}" pid="39" name="x1ye=41">
    <vt:lpwstr>N5bSACVJK/ot2VFJfB76QdQj6GPV2WfoA78onhVNk+TscmvgdyGMDoLfJaU9uxZFD73FEN5SM7i5eXgSJTeEj9x8kNRxdpb0LMUnBa2bFfxFPqMB6a/M1y1EkA/lai8FRDSHt37aprrc4gPXDlFHmkn8WEwiswDlk+5nFlwRvvkHG5A0hJ8tRB1IrOzdeFUTZL8bxi2J5t1uioUY4NQf1WWr8YkMsM8m5exwkAiQyYOTIlBQto6IgowH4jEe2Sc</vt:lpwstr>
  </property>
  <property fmtid="{D5CDD505-2E9C-101B-9397-08002B2CF9AE}" pid="40" name="x1ye=42">
    <vt:lpwstr>q2L/GTonGJDmZEmmJCn+Jz58+R6fVGzh8LwyMqUv5fKu/KgCO1qhKQrEyI0Qrk7+y31tE686/0J6YrUkYVmxBsnX0P1nQhdgCu9W40NwTf95/V5gaDl3coSlGlEpelt91gKntySbCdYo8Hw5MDI4GP7W9pRchaPOPF8da4e2RYv9if7T5vKFIbb9Rh0de7pf1kjv17VhGYJzsg/LowrUsNBkvXHuiwwsX+DavzAY4xWF1SQBd63T2cM+611IzsP</vt:lpwstr>
  </property>
  <property fmtid="{D5CDD505-2E9C-101B-9397-08002B2CF9AE}" pid="41" name="x1ye=43">
    <vt:lpwstr>qe2hNKfhdWg7JA2FCDhHpiQzJ3HjooXKz/zbih8R8hdCEaVfxMKcW8l6pmHv5tfk4N+zgv8FfQgF7LJcekv7YhbXRUpIBkMMRgTeVf+n/LQtF0ThGt1j3cANS/nEGadnVXi3pRh6eN7k0BPEOjKPgVX+koVP2qDacLZnOeh115zxxnJpR+87Xz8mNYknVkdV0EOdLmQDmBHJzqdtaxfQGtmzim+jL8UiqwQQwaOTy0DtulJGHaylGRVNcc3iODR</vt:lpwstr>
  </property>
  <property fmtid="{D5CDD505-2E9C-101B-9397-08002B2CF9AE}" pid="42" name="x1ye=44">
    <vt:lpwstr>wSDvjwix3D7V6S5k/M+rpjYpoSXyRYIn5bksZ546zlyE2IzovlCuQukVcQQSvYzIKcHpaSNtTnGZbHKeYm9gYdHeGOH3c3Eg5mPm0vvQ4gpika2IVekwaSuVdXZXzMDGkjhs9kc32HGMWjCMTFgsNIGnUiESqn8Jw2qQdUs71iwpqrJp1qRiWvSVa/sA8d0BvdRwxoHM1r4+HoB82IYydx01eDpz2/5+huCJAvSY9PRtoQIqOCUV2PXOooPQSQy</vt:lpwstr>
  </property>
  <property fmtid="{D5CDD505-2E9C-101B-9397-08002B2CF9AE}" pid="43" name="x1ye=45">
    <vt:lpwstr>FHzk+B5e1SbGe01TjMgkfaByTn3aXINxWWmR5HNuq85tqmVzi+NN1DGvAR/v/td1B7LPAMrrQ3ZHRd/w+rCZADIcJO5WTRrBooSIKQyIfSzRgvIOrmzs1lglXzauEkRmOMNs44EJiiCsqSMr/V4iIB7U2Dxg9YSovi3ptjP/R1EbvFdoS3ijj9A/hCI3+PNpJJEFVNXtr+xmxvS4NDZloQecHuu8wH23iRT7PSL+QMBfck7e3TZpegMMD+3WOYn</vt:lpwstr>
  </property>
  <property fmtid="{D5CDD505-2E9C-101B-9397-08002B2CF9AE}" pid="44" name="x1ye=46">
    <vt:lpwstr>zv9vbs+YM0TKUixDCR6UQcnZVOckTW9EJLaBWnuDkj5IgjwJ3/thiFCVXINdvJAKhhVzYj+k+Mnx1drMeYPkFCuygzUflaLNsTs4TvifAk8D9JXZ+8vv9Y9Q+QFbFzKyQrr7t0o0vP6n68KEE3puf8G6ABBKO9G/QyaNaQmDutsA4yL160H+o5tBftZ/L+fqCRJn6fN1dmZU9em3CObVAV1HMhgBxrh+rVdKYhz63zyXzh8a1pteapYN7FGzJov</vt:lpwstr>
  </property>
  <property fmtid="{D5CDD505-2E9C-101B-9397-08002B2CF9AE}" pid="45" name="x1ye=47">
    <vt:lpwstr>3Q6qrwvUw4lLO6t0ckm31/fTQfcsJx8U1wEEHq1PSw863pVklf7304YM4UD3mzMy/O27dSuGG/tpQwF1nzNt/PPbX7tsM9xMGxEjbGmHh9/cJfsfyWoT00dEZ0ZqjisqOpAhcBJeSLplVQnsNFK5H/sS8YCiSwj/gBwSLdCVUsshg+EC8rSWlAPOMz0ovvDe41EmL+oJWyS44NtKZMLG6a+HmT8H7081A1kIyFOukWxmzPvqMP9cQIAjtoYOUlk</vt:lpwstr>
  </property>
  <property fmtid="{D5CDD505-2E9C-101B-9397-08002B2CF9AE}" pid="46" name="x1ye=48">
    <vt:lpwstr>MM4rMDsioAHX6PIPBVCdijya1DBrkfS//VwlLkZDSeTZR7xvFtWvgDae4WVBAaeiO7NcRGHzMoHt3vPpGUObDoXA675eNT0mJbeToB5TBoOUbB1/cXfqOiomQLdLVW/LT/3xjODbe+lZQ6tgXPWMFlz+1dQpx2mW+2LYMXe95mRSEF6uGQHPJiA/gAo2Z7Q6JBAZgm+Ml3niQkOv9APwKlpDRn1fNUO3Fb6mnB1KTGlApHe50PtXU8ogM9pJLQd</vt:lpwstr>
  </property>
  <property fmtid="{D5CDD505-2E9C-101B-9397-08002B2CF9AE}" pid="47" name="x1ye=49">
    <vt:lpwstr>YwR0oH7VNGaT9GVHLk6ij+I7PMYM06SI916vTbNQD4R9M27ibS+vQE5eCkPSr4s0Fwt9ErMZu28yIUcXEXew0YdnVJaHAp/vWiCVWHVv8u/tI28n7Ty5mAP2Bj+qfQewksXvshcLGrAYikc5z1RjldPT9gGD7e/gFYbdXRKvi3xjFKg8U2puOY8Gz0xBBBclkGgCpb4T40N2lmm7MA7+SBijEU6S/0Z+ngvNHS+qfjHuaRwfY7x1gzDTqB2NdpV</vt:lpwstr>
  </property>
  <property fmtid="{D5CDD505-2E9C-101B-9397-08002B2CF9AE}" pid="48" name="x1ye=5">
    <vt:lpwstr>Tfk/JFevluIx2xAhRtmygV0rxrDdklzdpK+q/oFRC6vgyaNXI+HMom7+sv1xG+R8HAQdE+VHCncbO45gfvyKPIG93m20qy1XnXi31CVpZqbhlfwXdFQRbBGwHL5ONgDcA+b12KsprBGJKBbTJ5EwwmH8fz9yO7hwzfFtbQNgRwYz08yBlahI8NmN3z7cPAbCxaH9Py5IHggh6UfIominkqW5D89RDp/svRBGmRXAoWsAZj3OSpNMOo+/6w1ymb3</vt:lpwstr>
  </property>
  <property fmtid="{D5CDD505-2E9C-101B-9397-08002B2CF9AE}" pid="49" name="x1ye=50">
    <vt:lpwstr>LAZX8daO2mtNk3ys7TWGkefZyWm/tFuhIO+P5QfkL7BGHjWBqVzSPE5V+9ubIUTR630jHm+qoZ9sGtnshgv/zyt3JtlEYhTwJynEr9IdAAzT7+8Oz6uL+sKzr8GbOeNefrQj8nNpANBebyAn7Q3LrUVBKuz8QeGPwV9DMRBzQ87q+RLqxDziDrXq9EF1mwvO0vnGipimirsX/kX1Hg1rhgf3JwDx3hkda/uYCkQ7hxkEcU+BLZvce1gSkfGGEDr</vt:lpwstr>
  </property>
  <property fmtid="{D5CDD505-2E9C-101B-9397-08002B2CF9AE}" pid="50" name="x1ye=51">
    <vt:lpwstr>mpDT+nL1HiQXheUv8qQpw+NC+6rVt65XUHQfroZlWEOQuYC2gMOVIqixjp+BhbAxFJmJDLPKKkqjKe3ps2THHfWj2Bj0kz864XxnoNUrEYXKu6E44NoD7ZCpUSQlQIF2rr7K2XWaPzRdwc8qxXcSNByWkqmLyWPpn9oSPqycgZUKKWTYGtUHeCGcGpFF3LfXGt5SLaGtpobSLbFZHDFwfdibz9xZ0FX9cqb+l7QGSIuQqg4ou3bso8p5MQZV4lV</vt:lpwstr>
  </property>
  <property fmtid="{D5CDD505-2E9C-101B-9397-08002B2CF9AE}" pid="51" name="x1ye=52">
    <vt:lpwstr>JohyJggrM6XVli+VnYgDJa7MOv6Mav/l19d+bUYlQ0yX20vX+8OJDp/24p/tH+5F+sGr0wQ1kvAqM65hrT+IpeYjCvtnNBJCDMrEvRHPohB/s+MQbwa3iIoBImRWoQqG8BQ/SBx6cKSfi3C5HOqmnIF3owFla5sFUsV2Wuz3lwbg2CNqd77mjlEAPv+wePHJjhyAbmY9C/OIWCXPzCLN3+q9T3llfgpbKx+gmjCYGrTSk5lJbf8neOsd4oTdRQv</vt:lpwstr>
  </property>
  <property fmtid="{D5CDD505-2E9C-101B-9397-08002B2CF9AE}" pid="52" name="x1ye=53">
    <vt:lpwstr>jLmnFGVCJz2n/124k43YtE4w+Qnby5Ci/FO3/5pEDhwWatcsFCXd20fodW4SxSnuttfdVJMneDdgEgLA6MikkRqc8XCxp7o6WuZ/tVvYuD7CKjJWs7BGIz7e9zG55dII4AWHWTmQaa8+HmLTtGpcTCRHEQnBcgUDsLm3kgEhX/er+c/2nMp2FooLUUTtJ4jHGbDKo9GNDhha5rEO6VqVa5n/Wp6JYKP4gYTosz/SrO5YNONyE2HCU/98FHtFGHR</vt:lpwstr>
  </property>
  <property fmtid="{D5CDD505-2E9C-101B-9397-08002B2CF9AE}" pid="53" name="x1ye=54">
    <vt:lpwstr>8q3Y0otAcTo7t7SmCNnL4O4PagGS+pguOeY4qh65TWhjWwZXpVBo+QM1Z1iJ9Nmxa2gWFGBeQpk1sD7X9WCMs3g+BORe4v3IXh/D1katsuA+05LqZ+3ch7C1qUrw6OKt/9XYucjDrRJE5tNIO7L+vN3wVf8m+yllYtTYb/8fpVlaF0yTEysVsdrq2/FS5jDaEw/1WldQNDetLmvgxcxv58YzXpA7lgeC714a5c/jzIWHxd3uqHVxHFperg7ZCQ3</vt:lpwstr>
  </property>
  <property fmtid="{D5CDD505-2E9C-101B-9397-08002B2CF9AE}" pid="54" name="x1ye=55">
    <vt:lpwstr>tETPYP+8OSLdFvCrjby88L6kUc6ZLROjNvX59tacmcJiibOXyujt1HfCd9Zp/V9AZ86LJSB4R5h+Hc+Q3R3WhSNGpTOktvw5LNDBkKHuG5KS60xgmO8L6sVnJt1tdxxGrbPWMcbfpC3KQVY1Wm3CHzrMOG+b0OswEZVbeOmULwy8qRb/EGAzuQTs6WBRa70QSQ9ypafaPca/BNeqKPa69d524m0KNYkqHpLwNoPFxuk9SKg6/VCfdViKHXHLrDk</vt:lpwstr>
  </property>
  <property fmtid="{D5CDD505-2E9C-101B-9397-08002B2CF9AE}" pid="55" name="x1ye=56">
    <vt:lpwstr>doUjMJ098SXJaRFHnTcj0KhAuedv802rFykQNIuCo8G9XkKEmEKds3RX3qXd9F39itMy1hr3XB8788aUC6Djc5+ECZBCPilUmVMoacc7amBAHYSIb1OtZkNgKqUDTVXCq8FL8klwbBM/UcFH9P1iPdyZcKBIV4F8110mEtU/3A/JzcP7JcWLSbMaaz1MmHTPu+uJSJG/gdIvWMulpJyhhxedAPZJyUKCGYM5soT/v6lXkm4yG73rW11xIIVlzCM</vt:lpwstr>
  </property>
  <property fmtid="{D5CDD505-2E9C-101B-9397-08002B2CF9AE}" pid="56" name="x1ye=57">
    <vt:lpwstr>xrlGgFznjZnwsnYRc+u/9Y5c4xxmlETtxu2fwJH9xeSj5leOya5w1n70SnrqeSQcGvjXOPmJGEoY5St88/js7vuPwulceOsEUJ3w7CPAMtu+QRcCCRkqL52cCipTWAuCv73WrtE2e5jyrDG1YjELdrxjI6Mev+Efnxwr99O6iw9ktGs4MgvJAfUeDs7UcA3l+Q6UTowtUvqJJ3e7sgM90MnHEUL+a/v7QA+GdbKt3uIXerDoXNVguTgf9hqsvew</vt:lpwstr>
  </property>
  <property fmtid="{D5CDD505-2E9C-101B-9397-08002B2CF9AE}" pid="57" name="x1ye=58">
    <vt:lpwstr>+x8hRmTsAcac8s4evi/VFo0dZWD2237PmIdP7VddKk6wcQz9ObzZD89TNfbmUzrHofa8dfZHef4RHQut5b7dlXNbJB4JNxWPurFJJR2tWmmpQqSaEFJOjNRq31ObHXC5Vjsaio+LvKjVXSoPGqvWBXFiNeIlWZZcFxcloxd1rImXWXX/1O84NaRCPGB8xNJU8si6+Cq0+raB/pxXo5flYzcozwUBEibBSuh/3eWABs2ALWEMgykaYaeN6cTHIL7</vt:lpwstr>
  </property>
  <property fmtid="{D5CDD505-2E9C-101B-9397-08002B2CF9AE}" pid="58" name="x1ye=59">
    <vt:lpwstr>92eR3UMDV+nNlVYGWgYt/7z5nIt/Bv0r7CO7gQpG3qL9frcL1A9ai16mpbdf0nqmooqF4FhD1+XgMgaHxU+a5K5QAVH1+lfuNmnV31H+VpViIt+Z3h94lul5eWlgX5XlMiJ9dswjb2IbM4AEFPz6PFopiXrVSzck8Aqg4Bv3Fam5hbf4WD11vvrB5o3IGhnrSiR7vAjHOkvWvZASFMen5Qb3oNNAAycZO6YX9vLsVc0YXzsLAsi0Ut5E94FmuOG</vt:lpwstr>
  </property>
  <property fmtid="{D5CDD505-2E9C-101B-9397-08002B2CF9AE}" pid="59" name="x1ye=6">
    <vt:lpwstr>61yI2/43wbt0eOC3GkToBOjB7g6jPZk/yuFoT320ewxGLKHMsSDKkR1LSb30PZxo4MM+OCyQvdNvZG86D91geeiPADo+iZekFa77SGWOn+7TcmFfNmJMrSv6cM/xV/uJ1sr/VWZBUUjS2rIA3I4w5x4/y0u8Hi+SBZmfyBJFIVWhPYryrJL85k+EefzF++LB8wdj1QtfUQMTXeJwU5UmVq2HGMXeF4zI0gj21ZcmX5uPlGFyUcTxKFMpaqYQom8</vt:lpwstr>
  </property>
  <property fmtid="{D5CDD505-2E9C-101B-9397-08002B2CF9AE}" pid="60" name="x1ye=60">
    <vt:lpwstr>ZSV+RhEnk32ZLzpakktL9eFlF7Dwt7lgBpwW7C9fe+gb+S2mshGltxFRGnc5evGjq5Hof4tsC7TgP19bvTbkwo92Fh9vYhP7NAtfs1y+ZuLhR951h3zSkKvOlFsxdjrResKrDOKdBLogqrNedtAYx/z5wYuGS7jWoleei/z2GjttaNFHqDcFhB3/uxch1qbsPfPsLurEAySBV+HCC7MpqWY69cVMO1tJeMnMHFHxJy3LDntvJv6p3anQrjDZcD8</vt:lpwstr>
  </property>
  <property fmtid="{D5CDD505-2E9C-101B-9397-08002B2CF9AE}" pid="61" name="x1ye=61">
    <vt:lpwstr>0MxgD3YDb0azavATMYP8Jv9q9f1V3DtYEAjO7UR60x85TU0xQQudtAviusghx1K7PaYOMJ7xmzQDACbTCFAuFK4itmn9TMsG0XMPNyNtksGrnIms1qtBniorA18p9Oti4xtxfvb4NmapbcOFAKxbfpBVmLKEoIjsHI6TuAc6YT+wxnt+JbawM+i1//K0GDxHK1s9trNV9ctzMV2XBEaWcPtxYnTBu1pmakGQKNL1mM0yeNaVShQbUDuwdvOFP7T</vt:lpwstr>
  </property>
  <property fmtid="{D5CDD505-2E9C-101B-9397-08002B2CF9AE}" pid="62" name="x1ye=62">
    <vt:lpwstr>M0owG8zaxsfpc3cwmdo2HizvfqbNW1ja3RGkQLZ7dK9TfNF56yuot9s3sTGuYloM5jv4YfuR1XT0U1fxdxQJVBbsVx8aeTWNmUlzOytkYILgR9BxzhaXsHvxkFuDEd7oxyxlw5F1LToMGYCqF453or74O1lp1W/rZfuhUbX6cHxbgiQuni/98ueAbR2bt/nKBkjdenVrq0HllaP86fr1ab6+VmbJovXSwog+n7NC/wUFMfEdmVRMPNc0rYX0scj</vt:lpwstr>
  </property>
  <property fmtid="{D5CDD505-2E9C-101B-9397-08002B2CF9AE}" pid="63" name="x1ye=63">
    <vt:lpwstr>/ZlmdAAH0liix/p7F/1bxzbXnll/fbi+666OddUlICOhfLNHpoFSkEFVYaweyDsAB/hD+5kIc2B4gwAMX/26Xjt+21Q8cz3YXCYyORi5OtBFTPNxlrcocN0tOGwDHCvRFUX/IuI1gVfmNJzgTXFC1VL8S1tP2O7zE5kDYFibswBBWlp3zSBqdhqTve1/ScAhLdU7HwAfqsSw5ygjpS6DZvMmybVvO9RioZ8JKcr/Uw3OMy/OJjiY6+XzgQMpX7+</vt:lpwstr>
  </property>
  <property fmtid="{D5CDD505-2E9C-101B-9397-08002B2CF9AE}" pid="64" name="x1ye=64">
    <vt:lpwstr>UVeDBGPVA/dTweZD6ZdXSmukA33TcAgW0ri7QslzadBOY7oMN30Y69af+/1takLUBgkzVw/yXtYI7r3/I5PSwck1oFNgAB0hC1iOhWnQgMVtiATjvZdL+cI/NbtuxtRB4+Xg4bV0UFf+hF4K4I2iBBDdxTTJFPvcwUiKxFQr0W7MosxMHwAslzSfbltEzC/BoD8atC14knmvRoSIKgoqYOGHPEjTtBzyiUTmo7G/mBjHC83c8KvV6XOxv2MTRtu</vt:lpwstr>
  </property>
  <property fmtid="{D5CDD505-2E9C-101B-9397-08002B2CF9AE}" pid="65" name="x1ye=65">
    <vt:lpwstr>HOt52cV2aG7V/aOFCDcnm/cSLczUoymFUrOZaTjv7DKvqHQRMet53CI8fBoQvttXzhSOfdNU1RVVa2NoMqnl2zo3FjhdOpy1rv8eZr05vjaWnlbqeyt53tkerhb+0YudzUq1eRRn5t5f4v5G+3rzl8tsvb5QzAqtOOoAvDmzWm0MoJR4+0owChHsUJTBJkJV2CIfc/3b7PvcbzlN6ooV9qHsSQv3OWCbpj3UnrOvQ2fC4gJ13jqlkxuCsYgeJa4</vt:lpwstr>
  </property>
  <property fmtid="{D5CDD505-2E9C-101B-9397-08002B2CF9AE}" pid="66" name="x1ye=66">
    <vt:lpwstr>rpOTihognbLsss0ERrkfmTMhez7+qSM9zZY7u1LgyirfFlGzset852bkbmLgtBRZTRab59aoMEXtGGgzWr+9/Bt0Ev/pGg1PMr2kP93ip73jkHPyJi99IOh6doLrx3gg5w/Y2W5iBi4rXB6eR/DcuCfYfVBoYJQxlgTUHI1+9fxWatNSsMAOEH2gK34hbA4rK4dbi78/SXv89BksnMN3CyYg1fOvAuY/NZ4r7oKlAQJ61J1UpHCa2GHqtiDYPqo</vt:lpwstr>
  </property>
  <property fmtid="{D5CDD505-2E9C-101B-9397-08002B2CF9AE}" pid="67" name="x1ye=67">
    <vt:lpwstr>F3atCx/BvejN8DXJ9w9NaRte9yzHE3AcGCsMEAXpOfxN8Mcon+Un0FUiU40X4o/O2H59Jr/9QbuAmFrxqOIA5NmFDlHwKRpOf1LgGfko1hhl21q04t1/gIPPXYQ+KNpAKI07oYWEYFnYx9Ol6/BJkEGj8U1DzKWGdeQcYTmqV1sOdZ3oKLhIUkdzyBsHrrzNVMCFGePKyEyQvt8jW6UKcK9PvMNfayVpDQvGD7fcEC90EamWFgKXWlRgoz7Pg6/</vt:lpwstr>
  </property>
  <property fmtid="{D5CDD505-2E9C-101B-9397-08002B2CF9AE}" pid="68" name="x1ye=68">
    <vt:lpwstr>0wna4NzpMe91a4PEmsNkWAJOZlwhtoIiRLacDbKd57ckwUXHwoEL2XH+aivcj5GPHeOKcjXpzXjDuEfwnS1Twzh4SI2aaKy6y1rYAnX5Ax0bYG3jZfU+BWVw+4MmvSQu1an86+j5EVUfIWI1FZwCq4Lm36gKYOpRw37/mgHHkVAEJIuk4vTRypXfbSUuh9xLmXv7tgEVIj83ChDiQlf9ZWz2CVln/KqWkNcfVmTpxato/K3zipuccnSOy/n1c2g</vt:lpwstr>
  </property>
  <property fmtid="{D5CDD505-2E9C-101B-9397-08002B2CF9AE}" pid="69" name="x1ye=69">
    <vt:lpwstr>ydV9scxTYzb322RcBGeQ+nFF7OGBahF1mGXoHUfEIDHsiUMQ+voQcv9HHZZYx5mIhUMp0+wAPP5Qqyk5LuGeE1PPrSRySx1BzptVgeemJGl/Se6t33UgEjUGPisY5jsfk3OqKXj/9CQ9NrK9yqRQyn7W2CHidIc8xlgmFnZ7ZkFZ4q3PUwUU6iAigl0xO6rfCNDQs/RXVuQ4zt6BS6QWFi2/xznpvOGvWcf3WMQC2fMw6JcQz3P3c8amlgKPc7x</vt:lpwstr>
  </property>
  <property fmtid="{D5CDD505-2E9C-101B-9397-08002B2CF9AE}" pid="70" name="x1ye=7">
    <vt:lpwstr>9GjbPUZQbGrDMSK4SRm/VZN37TzRr+oOo/bnslOGwuKxLnjLvelvDhrmB+DKPFDW0aAf1/8NjF8ET2slXRrJL08mvCKcJoeoMekYUd6GqKYSsnn0WdLbpmq1FkZbLcrnrkh9uZ8VFjP/3AKcAminTLt7upA0naLgNJ5V6JIQnd5BhRDBn+ib0fjipUQchGn2qLXLf19OB/DbmSGMu1gK14lDl+GsfbXLjuyEtEee5v2+rfPrDtPv3yxgz2RLjG6</vt:lpwstr>
  </property>
  <property fmtid="{D5CDD505-2E9C-101B-9397-08002B2CF9AE}" pid="71" name="x1ye=70">
    <vt:lpwstr>TDq6UMxeIdvwkA6Xyw8qWFAhatMCWfY2OG+9uQIS6UpR3L1Avd59fWh3nloSGsrcUdlyIKvWzrJK9XwJfST5/Ng04XfzAsMmTBwrq96Z6UiIcYGsRiu0eTiid8YgRxEUOtCb3rUKMnLYWX/ryd+Sh42RgUbVwf0mdebBNWBM1dujSwVAwRRfrwWMWJ4nA7ewgomG7Zwpatb1XzmlXVesxiggJnGtPha5fe+pwBNtdvXa3zDggoySvC+LxeXbbGM</vt:lpwstr>
  </property>
  <property fmtid="{D5CDD505-2E9C-101B-9397-08002B2CF9AE}" pid="72" name="x1ye=71">
    <vt:lpwstr>t7aL6ECiZS2c6Mr9e9ZQzHYwJslooNb+SlKMR/1w5VIlHOtYEdc7dYk2puMPo8QDVfYSveiSuKo2cT1IJSB5Ny60YX2aREOf8X+EP4AFh9LXUzeksZU5+HI0vENjYnIj8HRG/nVfcfnL9D+MsTGctEOrmlEGM94U/E4dTM5t/DYOUAMsg6t3MfqmD3G72YjrwP9KY/ZviA5ybCOP6uCUAQpq2nTHP6mDt5ROH0WgZjxMb+gSB4miMxc/jk3983e</vt:lpwstr>
  </property>
  <property fmtid="{D5CDD505-2E9C-101B-9397-08002B2CF9AE}" pid="73" name="x1ye=72">
    <vt:lpwstr>qemP+fthT/9pZDxipVg4s6pQJ+pbQFMW36EL9Uux2ZZRrchvr1BZUjMjsEvsByAK/raLD262RZuX1axTJ06REuFMDyVkXFwqsDQNJpIj3MVzQzWQ2wIC373tU7Tlka2Z7Qk+pXrMarQhy6gxEjYZiFQdw2/tZWBjUR/TDn/bF8JMSmUuJ5sRkMc2wGCYDRavLLHyoorW8TZcAOyGbVn7PWO5T45nz7Wixd36Cvz5Thz+8+4FrMkEZu7XFOklsHm</vt:lpwstr>
  </property>
  <property fmtid="{D5CDD505-2E9C-101B-9397-08002B2CF9AE}" pid="74" name="x1ye=73">
    <vt:lpwstr>nDloUmFJmqSsEqvYOV5lRWhxUJL84pX0ALKPuUeO44As5nMl5W8r0yF6sDhEhlHaaDHCiQ9chijeCjf1MoOxlxrCR4yIDgiNVL4+9EnUucg+lObz0BuOvuZYiGQ6OmwEdZFycLVvaWlw2bfVhLeK5hggKhKqXXCWrztnCc8TydeEik0IXCVSSV2PjYdBYHfXW6Ibda2PXiMgUcKh9+mIINWDgLCFtMJnnujwaZwqgFZRJc7nZvrQ5p8UCAdG/1d</vt:lpwstr>
  </property>
  <property fmtid="{D5CDD505-2E9C-101B-9397-08002B2CF9AE}" pid="75" name="x1ye=74">
    <vt:lpwstr>C4J73xH/1OQ/eQMfwFf92OoYSsSn53DY1jJVLVtYluZylN+3tkICIF8+sqTe81Q+d3Al/6Derza9uAEW7P30ErFGoSK2ZuINNFstpkld5vHuua+dpQ8zrd7m2tpzgxtNRre4dwmiy9pqTBzVNFnnrXYcB2QgF2WVYEKBNB1m1f+xb2J1CkW09YbR0lGNlNwb15bJNqfGdsUXO1Sga6TCSSKbyf92RKK4Ck9RQhEjY04WFR4gRyZALqVbwvYFAEx</vt:lpwstr>
  </property>
  <property fmtid="{D5CDD505-2E9C-101B-9397-08002B2CF9AE}" pid="76" name="x1ye=75">
    <vt:lpwstr>ReRgG9T7fA44wIgyNvWI54W9b/+NHbf9lCeZzcLXADvaaFt05capwTp7sQjFT0SM9olNtZjYSBdtNBJe/GHLjt314ndwqIAJkuxJX6X6Hxfa8Gcv3/oOMwOGRDrhamUdEQWplF2nAwYtM+gTqmVL4tjZeY8Zh607MmKsIoan6b0/SXeqcVOtjt9rBY/lbUhYuuMqlwL0BT2n5RBe6yfWIB2QVJ/kdOALqhsBnl/EJaM3rUJWM4lBX4POPlnVqE1</vt:lpwstr>
  </property>
  <property fmtid="{D5CDD505-2E9C-101B-9397-08002B2CF9AE}" pid="77" name="x1ye=76">
    <vt:lpwstr>u7e+Y/Ag4TdTzNWdVMg08tJn9FiaIj62B/UE3ehfko4YJU6Dd9c1Nw/cAes2QRyp4PtYP89NfYQGHIq1jE4jHduETuquJa1azw/MmwkJx2f3GpK9VfxW7VWpT9PBI4sj3BCVIA5hTKJI0lwvkPRQDFMo1pYJMs1HJShvxxWgX1ARlcOb67sW+WkC5H5dLzyQM0gKFOznVIXqLhUzJDeEcT7uIymIutBNSvwOa9yHQaUeA4q3p7GcHt9xEs/saco</vt:lpwstr>
  </property>
  <property fmtid="{D5CDD505-2E9C-101B-9397-08002B2CF9AE}" pid="78" name="x1ye=77">
    <vt:lpwstr>QxS+jFai3yDAuWS+Ftr6zQMfpUl5TOKAMSPO2FInXLNd0KOII1oRvkGGbi61qmM8FqnDkK4xzwq2/ZT4TYsezcigA25PgLF6TJj9fbogxWQPEKbbLDE7lHTCM7YevNxyI5wh07WQ9FxgT8Yt0BtitHj4uO/FbwLg/ylshB9WZGA3jvci8vxhhj3JkCiJlvEp64G+Tbee9OxgwE9Fxj2MEtUPCNK+WnDaaLR0OOWwyNiGE1nb38OebQEDgYmvt6c</vt:lpwstr>
  </property>
  <property fmtid="{D5CDD505-2E9C-101B-9397-08002B2CF9AE}" pid="79" name="x1ye=78">
    <vt:lpwstr>Xbzquk/eQuwM1xU/RL0H7rfmi5I4t9oUM3S5Lv4Ve3p6QrdbAjwfRdUiS0atysc7wwqaW/ih0/GEWSy8YmuXr+2RrP7XpcQyQnDwQWTbI7RjJkBAffSUbZtlOjZZu9J3T9Wnf4eeVTfsrYBpGYuYB6mLdK2tvXlkv2bfZSRpAMns4dbjM4d7OgOn367C28cWGP/pNHg6w1fcFvL6JacMLkc/aSMAk1CjkOMllBCng5qC9vZ0to4PBxv0vclrpy3</vt:lpwstr>
  </property>
  <property fmtid="{D5CDD505-2E9C-101B-9397-08002B2CF9AE}" pid="80" name="x1ye=79">
    <vt:lpwstr>03A3wqJLHTEpXrKeKFQUDlcAWOakJ84VMsheR5f7S6YtDLnJJ/K1u2eez3OMIg0fDAiBRkKJ2o9W6JvrFziDyzeCaTGrwmqxTmcfmn/aj89YzIwvMD4WEgIg1mxJB9/D7EIbEhYNhjOvLXOrLBkOtfeCHNo28WKpMfwHWY57hiYP+zeL52Ua8SVMcphoIyFGJPZ6FwX/DlvhUcx+yfFvPqBIQRuuFXiSlUrQmtjuO5rQGsQhlIRPXjUyvvyK7rO</vt:lpwstr>
  </property>
  <property fmtid="{D5CDD505-2E9C-101B-9397-08002B2CF9AE}" pid="81" name="x1ye=8">
    <vt:lpwstr>e6xCpmXjM0Z9f6/YPWQ8SRnQ8X8h75IKtYaJvWsAYtzx7ZP0hIztciFIMphFYn8hCKk1G4iY8b1FCrzirlH555WXCp9RGtEBLiaiuFCGa+/YQf4O9BSIfCRG4PIgCWOmRW+dKzFtB9Vyq/xomKVIyHcEk9WSVtdosIZkixOtzNcAk+8P9CIXK8NvmgTM6BTKv8d3VqDydImwxvbZfg/KET+QFVRI6k6nX+LL6B3T1TX7F4iI02jXPTzbQ3JOA5d</vt:lpwstr>
  </property>
  <property fmtid="{D5CDD505-2E9C-101B-9397-08002B2CF9AE}" pid="82" name="x1ye=80">
    <vt:lpwstr>YXYf2QQ88GlsSjGwMwqjAnFiYNGXz863zssRKZlyIWtaGSGhQIx+AiEgCSrdnHHBsvESawGX2p76uurVfUOcNi7swmyg6LR7pThEjapfHrxRMdOxH4avllOkXDhENQhNimFfg5PIHBIY9xYFW824DSJbvJYaYlGzOBQ4LUOUooGVWt5XR/NrmTeC8KG3nyGXx+TL5cSKfssnjq16K1Yp1XcWP53reOYwXWEKBX1CHgu+FdEZqpW1JlApUugQu9y</vt:lpwstr>
  </property>
  <property fmtid="{D5CDD505-2E9C-101B-9397-08002B2CF9AE}" pid="83" name="x1ye=81">
    <vt:lpwstr>LaV18d9CmuLj8y5qIZQ2mFY24d3EQbUfVg5CDF3+m0rAEc74B2pSOqXr9snNghkXrSe4j9X15EpVKCkbgOM7wTEjOa9St782gtL0AP8ga4f5QqB4Gt0nU/PakicVRmgWuN4zP8OEiCSoNu9Gj588XeGS39OsPMwD91D5z0bBg+rm1nIbgn8rhSDnPfax0mGGdepbPUm7e7PZkKy1sYndl+gC8JcF7eqQ2ePh+Zqm0VQZwB8qYxpnzaN9SZxzQzY</vt:lpwstr>
  </property>
  <property fmtid="{D5CDD505-2E9C-101B-9397-08002B2CF9AE}" pid="84" name="x1ye=82">
    <vt:lpwstr>3tdEfNI76wwtmJiAVAmJ21T4CKbuwUItOXcY6NU80nm/aMFhv0glW7ezlVHTy/giWjxUj++7hkxQjOiO7ZHATU4BntV6KaVN9yvlf8OAlEU28UrN8W9OKaE4bWyX9w+TAow8BGLrOByml6YebSEgSr434VZ/1gaTZB7W2Q0cr5Dod+djg0n7E3HZ+FceTQvGIPKz/8FaKzI7am0SR94ntkoXsDOF5FiPGgejPTi2BfRaU8k5/QsLMbuZYL/9nxy</vt:lpwstr>
  </property>
  <property fmtid="{D5CDD505-2E9C-101B-9397-08002B2CF9AE}" pid="85" name="x1ye=83">
    <vt:lpwstr>GyPLGuSHYrqVuDpbwWCMkNX2FWJbiTiXnQaalFUdqxlKGZdCZcAXIzDeQwSp2FwI0gSgRQM9ot+k9gNJKjS8jZwt6zU8VUOP03P7vVvTivveEgmonPSoMm9EnAaRioW4ihs2gYWqlInJ9fetcggbn4vn1SwCOMybX+42DsYDvICl5qZwoYYg0Sm7AkzVTP1CSl+B28alm0IgLPUKPFy/Jh0PUf2bneTUo/ejcAf99oat+MTdxdZ/cHH1Vgkt1L2</vt:lpwstr>
  </property>
  <property fmtid="{D5CDD505-2E9C-101B-9397-08002B2CF9AE}" pid="86" name="x1ye=84">
    <vt:lpwstr>H0jHqRYPxj5XH0gRNL0c+lQtzyhO/VvZys+usbzqLHqx26BcYe66ZzyUBGH6o+bxxBj6KkF+wEfz1+BGLOEorWfw2LhobY+Ppwb6ZJPfD8mzbfRtRLatvxljU7R/q1GDKQ5kvancoCExHVA+DVbwUPNC/lxwxOnRA2bx3ek2BotEsgIx4T5sGNlyNjueCk21iKfN1+DDkXS1PMw8CnI9kX3eVPjogWutFzEL2jxIzG0dNavMGMrKVVsbqyceQ27</vt:lpwstr>
  </property>
  <property fmtid="{D5CDD505-2E9C-101B-9397-08002B2CF9AE}" pid="87" name="x1ye=85">
    <vt:lpwstr>DIbARxfgYIsHmFQA77bsWFtSTN4Zc5Yzs1QDNjasAlnp5B65KOZmxx20QtEtZwogomeyQbQvntrxObALxSXZbdVMDuBpHa7VmaF34Ce7YZ8PW3va1HzRtLv77s5zer+1qxk4LejgwisR2wDB+Ya45sev+kDe1/6Q5b85X9ikOhE9Ps5eJ0tPBDSv1E9Q+T4yGzam4HKoSo1wdi/fd3TQvTgsmH94miXbVfWQAcd9bytDWs8OzubYUcVWgJTL6kR</vt:lpwstr>
  </property>
  <property fmtid="{D5CDD505-2E9C-101B-9397-08002B2CF9AE}" pid="88" name="x1ye=86">
    <vt:lpwstr>tCsLwjKb8FfoDUDhCrXU44ufYU/e7GlhVdtZUFWti1wCzTPERfc8Akwxrnu+hlfKK0SzGmZwyrAsutQd5MqLr48r7I60egZO6KATgNnWW4er9KdCOlwxtjc76U9kfQQsG6Bg4bYq9P/Xg+IHb1NDSO9Q/yCOePULZv6va8HjaHxXM+suDcho0btD/RCuBkooo0V2jar4z6mABjlJYFAwqomvHJk7mo3iF1KDqO3lq6pETkutbziMOo5Krw86Qew</vt:lpwstr>
  </property>
  <property fmtid="{D5CDD505-2E9C-101B-9397-08002B2CF9AE}" pid="89" name="x1ye=87">
    <vt:lpwstr>z4JHxR6xNBmNxfQVJX0VUm+dRLoSG+UzH5WsDpu93miU58WA/gwvWnOT0Kvz/5itF93ZEFeCmTe0mPjmISA3gZ9LGH2+wFdfeD1+ALUhOfHjUofUrOnUEYKWiMbao24+DQA7HVnlTmOAxy37IB3YUav2klNzxWPppmxoHQDK+LscEe8zwYN14PEevDnGUbwY5iWw9vHiV+JobC5EyoxitHS4a/L8BofOjY3TqpYntezx8QjftQ6PH/g0cR4AJus</vt:lpwstr>
  </property>
  <property fmtid="{D5CDD505-2E9C-101B-9397-08002B2CF9AE}" pid="90" name="x1ye=88">
    <vt:lpwstr>m0lE+2O6TxdLN5BnQTJVvUuLKp5g9aj4j9pLjUfXoQJNaqLnIlfOpjlof2qol+hy48p/I6T/dQ8KsW2KudLZzbl9C8PxkdEK3P2fdGpAnez8xcsngFRr6H18d+fZG6DuAyqa39jtoP3dpsxlRddSiJkhvaE1Hpmib3AUh+aspigkUHjByc+GArftjRhE8XvGqQlpXVpKz6ilJZOilmQXxAd0WDTkXWjc57k3yWo5Uhv4fONuho07XmtmTZW2mOY</vt:lpwstr>
  </property>
  <property fmtid="{D5CDD505-2E9C-101B-9397-08002B2CF9AE}" pid="91" name="x1ye=89">
    <vt:lpwstr>8r2JK70LiB3i7KT/CwvmM+klAHgIXS9gON/NI0uj15c7XesyiYZ8fA9JVwj1Lbn4u8KrOf//+A524uXL4VwAA</vt:lpwstr>
  </property>
  <property fmtid="{D5CDD505-2E9C-101B-9397-08002B2CF9AE}" pid="92" name="x1ye=9">
    <vt:lpwstr>Zv4nCimlsjrAWl+EzLAAMNsr3ka+MSZBnkM2/WRrc/RvQjLNyBq6SKgab4HB+Sbg6MRwOHjVWtJl4+1fn9D72Is/h8mmlMdZ0yMXAbkYz0JzO4AtAfYc1taV/4d9wTZPpcAa8szFC/UxjLDinpMPAon7eTvQqupIk57p6ZN5ximEMleMeby5D2NjgKO6yeMtjiW2PW2rKD/iUFNIO5CeDM7oNPz9/88AlsvPMIgqnaoJ0raGBeFyaozu6FdpRhr</vt:lpwstr>
  </property>
  <property fmtid="{D5CDD505-2E9C-101B-9397-08002B2CF9AE}" pid="93" name="GrammarlyDocumentId">
    <vt:lpwstr>6431cededf89198ade4aaee7805493a52b70966dfaa293515221dbb6100589fd</vt:lpwstr>
  </property>
</Properties>
</file>